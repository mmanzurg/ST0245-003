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4BAE2498" w14:textId="77777777" w:rsidR="00336695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336695">
        <w:rPr>
          <w:rFonts w:ascii="Arial" w:hAnsi="Arial" w:cs="Arial"/>
          <w:b/>
          <w:color w:val="000064"/>
          <w:sz w:val="40"/>
          <w:szCs w:val="32"/>
        </w:rPr>
        <w:t xml:space="preserve">1 </w:t>
      </w:r>
    </w:p>
    <w:p w14:paraId="0C854CD2" w14:textId="2B9D4E60" w:rsidR="00DB0FDD" w:rsidRDefault="00336695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Recursión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F5DF8DD" w:rsidR="006F47C4" w:rsidRPr="006F47C4" w:rsidRDefault="0034616B" w:rsidP="00336695">
            <w:pPr>
              <w:ind w:left="1416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Miguel </w:t>
            </w:r>
            <w:proofErr w:type="spellStart"/>
            <w:r>
              <w:rPr>
                <w:b/>
                <w:bCs/>
                <w:sz w:val="22"/>
                <w:szCs w:val="22"/>
              </w:rPr>
              <w:t>Manzur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Gómez</w:t>
            </w:r>
          </w:p>
          <w:p w14:paraId="11BBC13A" w14:textId="77777777" w:rsidR="006F47C4" w:rsidRPr="006F47C4" w:rsidRDefault="006F47C4" w:rsidP="00336695">
            <w:pPr>
              <w:ind w:left="1416"/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336695">
            <w:pPr>
              <w:ind w:left="1416"/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54EBB814" w:rsidR="006F47C4" w:rsidRPr="006F47C4" w:rsidRDefault="0034616B" w:rsidP="00336695">
            <w:pPr>
              <w:ind w:left="1416"/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mmanzurg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2BC03404" w14:textId="77777777" w:rsidR="006F47C4" w:rsidRPr="006F47C4" w:rsidRDefault="006F47C4" w:rsidP="0034616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47293BC8" w:rsidR="006F47C4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1B100B">
        <w:rPr>
          <w:b/>
          <w:bCs/>
          <w:color w:val="002060"/>
          <w:sz w:val="22"/>
          <w:szCs w:val="22"/>
        </w:rPr>
        <w:t xml:space="preserve"> </w:t>
      </w:r>
      <w:r w:rsidR="001B100B" w:rsidRPr="00A33991">
        <w:rPr>
          <w:color w:val="002060"/>
          <w:sz w:val="22"/>
          <w:szCs w:val="22"/>
        </w:rPr>
        <w:t>T(n) = T(n-1) + T(n-2) + c</w:t>
      </w:r>
    </w:p>
    <w:p w14:paraId="024CA591" w14:textId="12356718" w:rsidR="00320EFF" w:rsidRPr="00320EFF" w:rsidRDefault="00320EFF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</w:p>
    <w:p w14:paraId="25C0ADFB" w14:textId="683AAD4C" w:rsidR="00320EFF" w:rsidRPr="00045854" w:rsidRDefault="00320EFF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1B100B">
        <w:rPr>
          <w:b/>
          <w:bCs/>
          <w:color w:val="002060"/>
          <w:sz w:val="22"/>
          <w:szCs w:val="22"/>
        </w:rPr>
        <w:t xml:space="preserve"> </w:t>
      </w:r>
      <w:r w:rsidR="00045854" w:rsidRPr="00045854">
        <w:rPr>
          <w:color w:val="002060"/>
          <w:sz w:val="22"/>
          <w:szCs w:val="22"/>
        </w:rPr>
        <w:t xml:space="preserve">No, porque su complejidad es explosiva, como se puede ver en la gráfica de </w:t>
      </w:r>
      <w:proofErr w:type="spellStart"/>
      <w:r w:rsidR="00045854" w:rsidRPr="00045854">
        <w:rPr>
          <w:color w:val="002060"/>
          <w:sz w:val="22"/>
          <w:szCs w:val="22"/>
        </w:rPr>
        <w:t>excel</w:t>
      </w:r>
      <w:proofErr w:type="spellEnd"/>
      <w:r w:rsidR="00045854" w:rsidRPr="00045854">
        <w:rPr>
          <w:color w:val="002060"/>
          <w:sz w:val="22"/>
          <w:szCs w:val="22"/>
        </w:rPr>
        <w:t>, al considerar conjuntos de datos muy grandes no resulta prudente usarlo.</w:t>
      </w:r>
    </w:p>
    <w:p w14:paraId="34CAD727" w14:textId="0031430D" w:rsidR="001B100B" w:rsidRPr="00045854" w:rsidRDefault="003F4C22" w:rsidP="001B100B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045854">
        <w:rPr>
          <w:b/>
          <w:bCs/>
          <w:color w:val="002060"/>
          <w:sz w:val="22"/>
          <w:szCs w:val="22"/>
        </w:rPr>
        <w:t>3.4</w:t>
      </w:r>
      <w:r w:rsidR="00045854">
        <w:rPr>
          <w:color w:val="002060"/>
          <w:sz w:val="22"/>
          <w:szCs w:val="22"/>
        </w:rPr>
        <w:t>.</w:t>
      </w:r>
    </w:p>
    <w:p w14:paraId="37431C79" w14:textId="1147D0D8" w:rsidR="003F4C22" w:rsidRPr="00A33991" w:rsidRDefault="003F4C22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1B100B">
        <w:rPr>
          <w:b/>
          <w:bCs/>
          <w:color w:val="002060"/>
          <w:sz w:val="22"/>
          <w:szCs w:val="22"/>
        </w:rPr>
        <w:t xml:space="preserve">.1 </w:t>
      </w:r>
      <w:r w:rsidR="001B100B" w:rsidRPr="00045854">
        <w:rPr>
          <w:b/>
          <w:bCs/>
          <w:color w:val="002060"/>
          <w:sz w:val="22"/>
          <w:szCs w:val="22"/>
        </w:rPr>
        <w:t>Recursión 1.</w:t>
      </w:r>
    </w:p>
    <w:p w14:paraId="2DF6CC36" w14:textId="00F92273" w:rsidR="001B100B" w:rsidRPr="00A33991" w:rsidRDefault="001B100B" w:rsidP="00320EFF">
      <w:pPr>
        <w:pStyle w:val="Prrafodelista"/>
        <w:ind w:left="360"/>
        <w:jc w:val="both"/>
        <w:rPr>
          <w:color w:val="002060"/>
          <w:sz w:val="22"/>
          <w:szCs w:val="22"/>
        </w:rPr>
      </w:pPr>
      <w:r w:rsidRPr="00A33991">
        <w:rPr>
          <w:color w:val="002060"/>
          <w:sz w:val="22"/>
          <w:szCs w:val="22"/>
        </w:rPr>
        <w:t>Fibonacci T(n) = T(n-1) + T(n</w:t>
      </w:r>
      <w:r w:rsidR="00B511EC" w:rsidRPr="00A33991">
        <w:rPr>
          <w:color w:val="002060"/>
          <w:sz w:val="22"/>
          <w:szCs w:val="22"/>
        </w:rPr>
        <w:t>-</w:t>
      </w:r>
      <w:r w:rsidRPr="00A33991">
        <w:rPr>
          <w:color w:val="002060"/>
          <w:sz w:val="22"/>
          <w:szCs w:val="22"/>
        </w:rPr>
        <w:t>2) + c</w:t>
      </w:r>
    </w:p>
    <w:p w14:paraId="2DBFD6C1" w14:textId="5FF2FF57" w:rsidR="001B100B" w:rsidRPr="00A33991" w:rsidRDefault="001B100B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 w:rsidRPr="00A33991">
        <w:rPr>
          <w:color w:val="002060"/>
          <w:sz w:val="22"/>
          <w:szCs w:val="22"/>
          <w:lang w:val="en-US"/>
        </w:rPr>
        <w:t>BunnyEars2 T(n) = T(n-1) + c</w:t>
      </w:r>
    </w:p>
    <w:p w14:paraId="4E80A851" w14:textId="5A2CE152" w:rsidR="001B100B" w:rsidRPr="00A33991" w:rsidRDefault="001B100B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 w:rsidRPr="00A33991">
        <w:rPr>
          <w:color w:val="002060"/>
          <w:sz w:val="22"/>
          <w:szCs w:val="22"/>
          <w:lang w:val="en-US"/>
        </w:rPr>
        <w:t>Triangle T(n) = T(n-1) + c</w:t>
      </w:r>
    </w:p>
    <w:p w14:paraId="06CCE414" w14:textId="5E459973" w:rsidR="001B100B" w:rsidRPr="00A33991" w:rsidRDefault="001B100B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 w:rsidRPr="00A33991">
        <w:rPr>
          <w:color w:val="002060"/>
          <w:sz w:val="22"/>
          <w:szCs w:val="22"/>
          <w:lang w:val="en-US"/>
        </w:rPr>
        <w:t xml:space="preserve">Count7 T(n) = </w:t>
      </w:r>
      <w:proofErr w:type="gramStart"/>
      <w:r w:rsidRPr="00A33991">
        <w:rPr>
          <w:color w:val="002060"/>
          <w:sz w:val="22"/>
          <w:szCs w:val="22"/>
          <w:lang w:val="en-US"/>
        </w:rPr>
        <w:t>T(</w:t>
      </w:r>
      <w:proofErr w:type="gramEnd"/>
      <w:r w:rsidRPr="00A33991">
        <w:rPr>
          <w:color w:val="002060"/>
          <w:sz w:val="22"/>
          <w:szCs w:val="22"/>
          <w:lang w:val="en-US"/>
        </w:rPr>
        <w:t>7/10) + T(n/10) + c</w:t>
      </w:r>
    </w:p>
    <w:p w14:paraId="2F1CBE06" w14:textId="0517CD2A" w:rsidR="001B100B" w:rsidRPr="00A33991" w:rsidRDefault="001B100B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proofErr w:type="spellStart"/>
      <w:r w:rsidRPr="00A33991">
        <w:rPr>
          <w:color w:val="002060"/>
          <w:sz w:val="22"/>
          <w:szCs w:val="22"/>
          <w:lang w:val="en-US"/>
        </w:rPr>
        <w:t>PowerN</w:t>
      </w:r>
      <w:proofErr w:type="spellEnd"/>
      <w:r w:rsidRPr="00A33991">
        <w:rPr>
          <w:color w:val="002060"/>
          <w:sz w:val="22"/>
          <w:szCs w:val="22"/>
          <w:lang w:val="en-US"/>
        </w:rPr>
        <w:t xml:space="preserve"> T(n) = T(</w:t>
      </w:r>
      <w:r w:rsidR="00045854">
        <w:rPr>
          <w:color w:val="002060"/>
          <w:sz w:val="22"/>
          <w:szCs w:val="22"/>
          <w:lang w:val="en-US"/>
        </w:rPr>
        <w:t>n) = n*T(n-1) + c</w:t>
      </w:r>
    </w:p>
    <w:p w14:paraId="74C007C7" w14:textId="1BB54EB0" w:rsidR="001B100B" w:rsidRDefault="001B100B" w:rsidP="00320EFF">
      <w:pPr>
        <w:pStyle w:val="Prrafodelista"/>
        <w:ind w:left="360"/>
        <w:jc w:val="both"/>
        <w:rPr>
          <w:b/>
          <w:bCs/>
          <w:color w:val="002060"/>
          <w:sz w:val="22"/>
          <w:szCs w:val="22"/>
          <w:lang w:val="en-US"/>
        </w:rPr>
      </w:pPr>
      <w:r>
        <w:rPr>
          <w:b/>
          <w:bCs/>
          <w:color w:val="002060"/>
          <w:sz w:val="22"/>
          <w:szCs w:val="22"/>
          <w:lang w:val="en-US"/>
        </w:rPr>
        <w:t xml:space="preserve">3.5.2 </w:t>
      </w:r>
      <w:proofErr w:type="spellStart"/>
      <w:r>
        <w:rPr>
          <w:b/>
          <w:bCs/>
          <w:color w:val="002060"/>
          <w:sz w:val="22"/>
          <w:szCs w:val="22"/>
          <w:lang w:val="en-US"/>
        </w:rPr>
        <w:t>Recursión</w:t>
      </w:r>
      <w:proofErr w:type="spellEnd"/>
      <w:r>
        <w:rPr>
          <w:b/>
          <w:bCs/>
          <w:color w:val="002060"/>
          <w:sz w:val="22"/>
          <w:szCs w:val="22"/>
          <w:lang w:val="en-US"/>
        </w:rPr>
        <w:t xml:space="preserve"> 2</w:t>
      </w:r>
    </w:p>
    <w:p w14:paraId="15986765" w14:textId="213E3E4F" w:rsidR="001B100B" w:rsidRPr="00045854" w:rsidRDefault="001B100B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 w:rsidRPr="00045854">
        <w:rPr>
          <w:color w:val="002060"/>
          <w:sz w:val="22"/>
          <w:szCs w:val="22"/>
          <w:lang w:val="en-US"/>
        </w:rPr>
        <w:t xml:space="preserve">GroupSum6 T(n) = </w:t>
      </w:r>
      <w:r w:rsidR="00B511EC" w:rsidRPr="00045854">
        <w:rPr>
          <w:color w:val="002060"/>
          <w:sz w:val="22"/>
          <w:szCs w:val="22"/>
          <w:lang w:val="en-US"/>
        </w:rPr>
        <w:t>T(n-1) + T(n-2) + c</w:t>
      </w:r>
    </w:p>
    <w:p w14:paraId="6BE912CC" w14:textId="006D5750" w:rsidR="00B511EC" w:rsidRPr="00045854" w:rsidRDefault="00B511EC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proofErr w:type="spellStart"/>
      <w:r w:rsidRPr="00045854">
        <w:rPr>
          <w:color w:val="002060"/>
          <w:sz w:val="22"/>
          <w:szCs w:val="22"/>
          <w:lang w:val="en-US"/>
        </w:rPr>
        <w:t>GroupNoAdj</w:t>
      </w:r>
      <w:proofErr w:type="spellEnd"/>
      <w:r w:rsidRPr="00045854">
        <w:rPr>
          <w:color w:val="002060"/>
          <w:sz w:val="22"/>
          <w:szCs w:val="22"/>
          <w:lang w:val="en-US"/>
        </w:rPr>
        <w:t xml:space="preserve"> T(n) = T(</w:t>
      </w:r>
      <w:r w:rsidR="00A55186" w:rsidRPr="00045854">
        <w:rPr>
          <w:color w:val="002060"/>
          <w:sz w:val="22"/>
          <w:szCs w:val="22"/>
          <w:lang w:val="en-US"/>
        </w:rPr>
        <w:t>n-1) + T(n-2) + c</w:t>
      </w:r>
    </w:p>
    <w:p w14:paraId="7DBB3F65" w14:textId="74713F33" w:rsidR="00A55186" w:rsidRPr="00045854" w:rsidRDefault="00A55186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 w:rsidRPr="00045854">
        <w:rPr>
          <w:color w:val="002060"/>
          <w:sz w:val="22"/>
          <w:szCs w:val="22"/>
          <w:lang w:val="en-US"/>
        </w:rPr>
        <w:t>GroupSum5 T(n) = T(n-1)</w:t>
      </w:r>
      <w:r w:rsidR="00045854">
        <w:rPr>
          <w:color w:val="002060"/>
          <w:sz w:val="22"/>
          <w:szCs w:val="22"/>
          <w:lang w:val="en-US"/>
        </w:rPr>
        <w:t xml:space="preserve"> </w:t>
      </w:r>
      <w:r w:rsidRPr="00045854">
        <w:rPr>
          <w:color w:val="002060"/>
          <w:sz w:val="22"/>
          <w:szCs w:val="22"/>
          <w:lang w:val="en-US"/>
        </w:rPr>
        <w:t>+ c</w:t>
      </w:r>
    </w:p>
    <w:p w14:paraId="551B6388" w14:textId="6337E4DD" w:rsidR="00A55186" w:rsidRPr="00045854" w:rsidRDefault="00A55186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proofErr w:type="spellStart"/>
      <w:r w:rsidRPr="00045854">
        <w:rPr>
          <w:color w:val="002060"/>
          <w:sz w:val="22"/>
          <w:szCs w:val="22"/>
          <w:lang w:val="en-US"/>
        </w:rPr>
        <w:t>SplitArray</w:t>
      </w:r>
      <w:proofErr w:type="spellEnd"/>
      <w:r w:rsidRPr="00045854">
        <w:rPr>
          <w:color w:val="002060"/>
          <w:sz w:val="22"/>
          <w:szCs w:val="22"/>
          <w:lang w:val="en-US"/>
        </w:rPr>
        <w:t xml:space="preserve"> T(n) = T(</w:t>
      </w:r>
      <w:r w:rsidR="00045854" w:rsidRPr="00045854">
        <w:rPr>
          <w:color w:val="002060"/>
          <w:sz w:val="22"/>
          <w:szCs w:val="22"/>
          <w:lang w:val="en-US"/>
        </w:rPr>
        <w:t>2n-1) + c</w:t>
      </w:r>
    </w:p>
    <w:p w14:paraId="7253CB99" w14:textId="28BF72EE" w:rsidR="00045854" w:rsidRPr="00045854" w:rsidRDefault="00045854" w:rsidP="00320EFF">
      <w:pPr>
        <w:pStyle w:val="Prrafodelista"/>
        <w:ind w:left="360"/>
        <w:jc w:val="both"/>
        <w:rPr>
          <w:color w:val="002060"/>
          <w:sz w:val="22"/>
          <w:szCs w:val="22"/>
          <w:lang w:val="en-US"/>
        </w:rPr>
      </w:pPr>
      <w:r>
        <w:rPr>
          <w:color w:val="002060"/>
          <w:sz w:val="22"/>
          <w:szCs w:val="22"/>
          <w:lang w:val="en-US"/>
        </w:rPr>
        <w:t>SplitOdd10 T(n) = T(2n-1) + c</w:t>
      </w:r>
    </w:p>
    <w:p w14:paraId="0B5D7745" w14:textId="2FF5A51C" w:rsidR="001B100B" w:rsidRPr="00045854" w:rsidRDefault="00045854" w:rsidP="00320EFF">
      <w:pPr>
        <w:pStyle w:val="Prrafodelista"/>
        <w:ind w:left="360"/>
        <w:jc w:val="both"/>
        <w:rPr>
          <w:color w:val="002060"/>
          <w:sz w:val="22"/>
          <w:szCs w:val="22"/>
          <w:lang w:val="es-CO"/>
        </w:rPr>
      </w:pPr>
      <w:r w:rsidRPr="00045854">
        <w:rPr>
          <w:b/>
          <w:bCs/>
          <w:color w:val="002060"/>
          <w:sz w:val="22"/>
          <w:szCs w:val="22"/>
          <w:lang w:val="es-CO"/>
        </w:rPr>
        <w:t xml:space="preserve">3.6 </w:t>
      </w:r>
      <w:r w:rsidRPr="00045854">
        <w:rPr>
          <w:color w:val="002060"/>
          <w:sz w:val="22"/>
          <w:szCs w:val="22"/>
          <w:lang w:val="es-CO"/>
        </w:rPr>
        <w:t>La letra “n” representa el n</w:t>
      </w:r>
      <w:r>
        <w:rPr>
          <w:color w:val="002060"/>
          <w:sz w:val="22"/>
          <w:szCs w:val="22"/>
          <w:lang w:val="es-CO"/>
        </w:rPr>
        <w:t>úmero de veces que debe recurrir al método para terminar. O sea el número de instrucciones.</w:t>
      </w:r>
    </w:p>
    <w:p w14:paraId="6E1055A9" w14:textId="77777777" w:rsidR="006F47C4" w:rsidRPr="00045854" w:rsidRDefault="006F47C4" w:rsidP="00320EFF">
      <w:pPr>
        <w:jc w:val="both"/>
        <w:rPr>
          <w:b/>
          <w:bCs/>
          <w:sz w:val="22"/>
          <w:szCs w:val="22"/>
          <w:lang w:val="es-CO"/>
        </w:rPr>
      </w:pPr>
    </w:p>
    <w:p w14:paraId="03B32EFB" w14:textId="77777777" w:rsidR="006F47C4" w:rsidRPr="00045854" w:rsidRDefault="006F47C4" w:rsidP="006F47C4">
      <w:pPr>
        <w:ind w:left="720"/>
        <w:jc w:val="both"/>
        <w:rPr>
          <w:b/>
          <w:bCs/>
          <w:i/>
          <w:sz w:val="22"/>
          <w:szCs w:val="22"/>
          <w:lang w:val="es-CO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064CB603" w14:textId="6CF814E0" w:rsidR="006F47C4" w:rsidRPr="001321F7" w:rsidRDefault="00A55186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 xml:space="preserve">a, </w:t>
      </w:r>
      <w:r w:rsidR="00A548F0">
        <w:rPr>
          <w:i/>
          <w:sz w:val="22"/>
          <w:szCs w:val="22"/>
        </w:rPr>
        <w:t>a</w:t>
      </w:r>
      <w:r>
        <w:rPr>
          <w:i/>
          <w:sz w:val="22"/>
          <w:szCs w:val="22"/>
        </w:rPr>
        <w:t xml:space="preserve">, </w:t>
      </w:r>
      <w:r w:rsidR="00705C53">
        <w:rPr>
          <w:i/>
          <w:sz w:val="22"/>
          <w:szCs w:val="22"/>
        </w:rPr>
        <w:t>a</w:t>
      </w:r>
    </w:p>
    <w:p w14:paraId="47EF489D" w14:textId="615085F8" w:rsidR="006F47C4" w:rsidRPr="00A548F0" w:rsidRDefault="00A548F0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  <w:lang w:val="en-US"/>
        </w:rPr>
      </w:pPr>
      <w:r w:rsidRPr="00A548F0">
        <w:rPr>
          <w:i/>
          <w:sz w:val="22"/>
          <w:szCs w:val="22"/>
          <w:lang w:val="en-US"/>
        </w:rPr>
        <w:t xml:space="preserve"> </w:t>
      </w:r>
      <w:proofErr w:type="spellStart"/>
      <w:proofErr w:type="gramStart"/>
      <w:r w:rsidRPr="00A548F0">
        <w:rPr>
          <w:i/>
          <w:sz w:val="22"/>
          <w:szCs w:val="22"/>
          <w:lang w:val="en-US"/>
        </w:rPr>
        <w:t>sumaAux</w:t>
      </w:r>
      <w:proofErr w:type="spellEnd"/>
      <w:r w:rsidRPr="00A548F0">
        <w:rPr>
          <w:i/>
          <w:sz w:val="22"/>
          <w:szCs w:val="22"/>
          <w:lang w:val="en-US"/>
        </w:rPr>
        <w:t>(</w:t>
      </w:r>
      <w:proofErr w:type="gramEnd"/>
      <w:r w:rsidRPr="00A548F0">
        <w:rPr>
          <w:i/>
          <w:sz w:val="22"/>
          <w:szCs w:val="22"/>
          <w:lang w:val="en-US"/>
        </w:rPr>
        <w:t xml:space="preserve">n, i+2), </w:t>
      </w:r>
      <w:proofErr w:type="spellStart"/>
      <w:r w:rsidRPr="00A548F0">
        <w:rPr>
          <w:i/>
          <w:sz w:val="22"/>
          <w:szCs w:val="22"/>
          <w:lang w:val="en-US"/>
        </w:rPr>
        <w:t>sumaAux</w:t>
      </w:r>
      <w:proofErr w:type="spellEnd"/>
      <w:r w:rsidRPr="00A548F0">
        <w:rPr>
          <w:i/>
          <w:sz w:val="22"/>
          <w:szCs w:val="22"/>
          <w:lang w:val="en-US"/>
        </w:rPr>
        <w:t xml:space="preserve">(n, </w:t>
      </w:r>
      <w:r>
        <w:rPr>
          <w:i/>
          <w:sz w:val="22"/>
          <w:szCs w:val="22"/>
          <w:lang w:val="en-US"/>
        </w:rPr>
        <w:t>I + 1)</w:t>
      </w:r>
    </w:p>
    <w:p w14:paraId="41C1795D" w14:textId="52278D7B" w:rsidR="006F47C4" w:rsidRPr="00A548F0" w:rsidRDefault="00A548F0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i/>
          <w:sz w:val="22"/>
          <w:szCs w:val="22"/>
        </w:rPr>
        <w:t>b</w:t>
      </w:r>
    </w:p>
    <w:p w14:paraId="0F943AD4" w14:textId="6531F538" w:rsidR="00A548F0" w:rsidRDefault="001B052D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lucas</w:t>
      </w:r>
      <w:proofErr w:type="spellEnd"/>
      <w:r>
        <w:rPr>
          <w:sz w:val="22"/>
          <w:szCs w:val="22"/>
        </w:rPr>
        <w:t xml:space="preserve">(n-1) + </w:t>
      </w:r>
      <w:proofErr w:type="spellStart"/>
      <w:r>
        <w:rPr>
          <w:sz w:val="22"/>
          <w:szCs w:val="22"/>
        </w:rPr>
        <w:t>lucas</w:t>
      </w:r>
      <w:proofErr w:type="spellEnd"/>
      <w:r>
        <w:rPr>
          <w:sz w:val="22"/>
          <w:szCs w:val="22"/>
        </w:rPr>
        <w:t>(n-2</w:t>
      </w:r>
      <w:proofErr w:type="gramStart"/>
      <w:r>
        <w:rPr>
          <w:sz w:val="22"/>
          <w:szCs w:val="22"/>
        </w:rPr>
        <w:t>);  c</w:t>
      </w:r>
      <w:proofErr w:type="gramEnd"/>
    </w:p>
    <w:p w14:paraId="48995237" w14:textId="5410197E" w:rsidR="001B052D" w:rsidRDefault="001B052D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a, b</w:t>
      </w:r>
    </w:p>
    <w:p w14:paraId="08AEDEDA" w14:textId="457FD85F" w:rsidR="001B052D" w:rsidRDefault="001B052D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  <w:r>
        <w:rPr>
          <w:sz w:val="22"/>
          <w:szCs w:val="22"/>
        </w:rPr>
        <w:t>d</w:t>
      </w:r>
    </w:p>
    <w:p w14:paraId="549C7D31" w14:textId="77777777" w:rsidR="001B052D" w:rsidRPr="001321F7" w:rsidRDefault="001B052D" w:rsidP="001321F7">
      <w:pPr>
        <w:pStyle w:val="Prrafodelista"/>
        <w:numPr>
          <w:ilvl w:val="1"/>
          <w:numId w:val="19"/>
        </w:numPr>
        <w:jc w:val="both"/>
        <w:rPr>
          <w:sz w:val="22"/>
          <w:szCs w:val="22"/>
        </w:rPr>
      </w:pPr>
    </w:p>
    <w:p w14:paraId="2D06C562" w14:textId="4BC92863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77777777" w:rsidR="003F4C22" w:rsidRPr="003F4C22" w:rsidRDefault="003F4C22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8"/>
      <w:footerReference w:type="default" r:id="rId9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0740F" w14:textId="77777777" w:rsidR="007B4322" w:rsidRDefault="007B4322" w:rsidP="004071A1">
      <w:r>
        <w:separator/>
      </w:r>
    </w:p>
  </w:endnote>
  <w:endnote w:type="continuationSeparator" w:id="0">
    <w:p w14:paraId="5E9F2851" w14:textId="77777777" w:rsidR="007B4322" w:rsidRDefault="007B4322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1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0"/>
    <w:family w:val="modern"/>
    <w:pitch w:val="default"/>
  </w:font>
  <w:font w:name="Droid Sans Fallback">
    <w:panose1 w:val="020B0604020202020204"/>
    <w:charset w:val="00"/>
    <w:family w:val="modern"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DD18A" w14:textId="77777777" w:rsidR="007B4322" w:rsidRDefault="007B4322" w:rsidP="004071A1">
      <w:r>
        <w:separator/>
      </w:r>
    </w:p>
  </w:footnote>
  <w:footnote w:type="continuationSeparator" w:id="0">
    <w:p w14:paraId="4BCAFE84" w14:textId="77777777" w:rsidR="007B4322" w:rsidRDefault="007B4322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5B9D053E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3F4C22" w:rsidRPr="003F4C22">
          <w:rPr>
            <w:noProof/>
            <w:color w:val="002060"/>
            <w:sz w:val="20"/>
            <w:lang w:val="es-ES"/>
          </w:rPr>
          <w:t>1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4180ECAD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2353F8">
      <w:rPr>
        <w:rFonts w:ascii="Arial" w:hAnsi="Arial" w:cs="Arial"/>
        <w:b/>
        <w:color w:val="002060"/>
        <w:sz w:val="20"/>
        <w:szCs w:val="32"/>
      </w:rPr>
      <w:t>1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2353F8">
      <w:rPr>
        <w:rFonts w:ascii="Arial" w:hAnsi="Arial" w:cs="Arial"/>
        <w:b/>
        <w:color w:val="002060"/>
        <w:sz w:val="20"/>
        <w:szCs w:val="32"/>
      </w:rPr>
      <w:t>5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45854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052D"/>
    <w:rsid w:val="001B100B"/>
    <w:rsid w:val="001B3B66"/>
    <w:rsid w:val="001C389A"/>
    <w:rsid w:val="001C4DCB"/>
    <w:rsid w:val="001D1DC4"/>
    <w:rsid w:val="001D3FF4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6695"/>
    <w:rsid w:val="003374D4"/>
    <w:rsid w:val="00343816"/>
    <w:rsid w:val="00343E30"/>
    <w:rsid w:val="00343EB5"/>
    <w:rsid w:val="00344B4B"/>
    <w:rsid w:val="0034616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05A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C53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4322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3991"/>
    <w:rsid w:val="00A35A99"/>
    <w:rsid w:val="00A35EAB"/>
    <w:rsid w:val="00A37385"/>
    <w:rsid w:val="00A44626"/>
    <w:rsid w:val="00A47BF0"/>
    <w:rsid w:val="00A52734"/>
    <w:rsid w:val="00A52F59"/>
    <w:rsid w:val="00A548F0"/>
    <w:rsid w:val="00A55186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1EC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2639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CF0FBA-C6D2-4FFB-8ACF-BC372043F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149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Miguel Manzur Gomez</cp:lastModifiedBy>
  <cp:revision>2</cp:revision>
  <cp:lastPrinted>2019-01-22T00:16:00Z</cp:lastPrinted>
  <dcterms:created xsi:type="dcterms:W3CDTF">2020-09-08T21:10:00Z</dcterms:created>
  <dcterms:modified xsi:type="dcterms:W3CDTF">2020-09-08T21:10:00Z</dcterms:modified>
</cp:coreProperties>
</file>